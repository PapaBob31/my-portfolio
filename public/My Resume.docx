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B4B7" w14:textId="77777777" w:rsidR="0006793C" w:rsidRPr="00381CBF" w:rsidRDefault="00000000">
      <w:pPr>
        <w:rPr>
          <w:rFonts w:ascii="Times New Roman" w:hAnsi="Times New Roman"/>
          <w:b/>
          <w:bCs/>
          <w:sz w:val="44"/>
          <w:szCs w:val="44"/>
        </w:rPr>
      </w:pPr>
      <w:r w:rsidRPr="00381CBF">
        <w:rPr>
          <w:rFonts w:ascii="Times New Roman" w:hAnsi="Times New Roman"/>
          <w:b/>
          <w:bCs/>
          <w:sz w:val="44"/>
          <w:szCs w:val="44"/>
        </w:rPr>
        <w:t xml:space="preserve">Adedamola </w:t>
      </w:r>
      <w:proofErr w:type="spellStart"/>
      <w:r w:rsidRPr="00381CBF">
        <w:rPr>
          <w:rFonts w:ascii="Times New Roman" w:hAnsi="Times New Roman"/>
          <w:b/>
          <w:bCs/>
          <w:sz w:val="44"/>
          <w:szCs w:val="44"/>
        </w:rPr>
        <w:t>Egbebi</w:t>
      </w:r>
      <w:proofErr w:type="spellEnd"/>
    </w:p>
    <w:p w14:paraId="546AC2F0" w14:textId="3981C1E0" w:rsidR="00381CBF" w:rsidRDefault="00B224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Full Stack</w:t>
      </w:r>
      <w:r w:rsidR="00000000" w:rsidRPr="00B22425">
        <w:rPr>
          <w:rFonts w:ascii="Times New Roman" w:hAnsi="Times New Roman"/>
          <w:sz w:val="28"/>
          <w:szCs w:val="28"/>
        </w:rPr>
        <w:t xml:space="preserve"> Web Developer</w:t>
      </w:r>
    </w:p>
    <w:p w14:paraId="51E38420" w14:textId="77777777" w:rsidR="00381CBF" w:rsidRPr="00B22425" w:rsidRDefault="00381CBF">
      <w:pPr>
        <w:rPr>
          <w:rFonts w:ascii="Times New Roman" w:hAnsi="Times New Roman"/>
          <w:sz w:val="28"/>
          <w:szCs w:val="28"/>
        </w:rPr>
      </w:pPr>
    </w:p>
    <w:p w14:paraId="34C429B2" w14:textId="77777777" w:rsidR="0006793C" w:rsidRPr="00381CBF" w:rsidRDefault="00000000">
      <w:pPr>
        <w:rPr>
          <w:rFonts w:ascii="Times New Roman" w:hAnsi="Times New Roman"/>
          <w:b/>
          <w:bCs/>
          <w:sz w:val="32"/>
          <w:szCs w:val="32"/>
        </w:rPr>
      </w:pPr>
      <w:r w:rsidRPr="00381CBF">
        <w:rPr>
          <w:rFonts w:ascii="Times New Roman" w:hAnsi="Times New Roman"/>
          <w:b/>
          <w:bCs/>
          <w:sz w:val="32"/>
          <w:szCs w:val="32"/>
        </w:rPr>
        <w:t>PERSONAL INFORMATION</w:t>
      </w:r>
    </w:p>
    <w:p w14:paraId="64805E77" w14:textId="77777777" w:rsidR="0006793C" w:rsidRPr="00B22425" w:rsidRDefault="00000000">
      <w:p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</w:t>
      </w:r>
      <w:r w:rsidRPr="00B22425">
        <w:rPr>
          <w:rFonts w:ascii="Times New Roman" w:hAnsi="Times New Roman"/>
          <w:b/>
          <w:bCs/>
          <w:sz w:val="28"/>
          <w:szCs w:val="28"/>
        </w:rPr>
        <w:t>Address</w:t>
      </w:r>
      <w:r w:rsidRPr="00B22425">
        <w:rPr>
          <w:rFonts w:ascii="Times New Roman" w:hAnsi="Times New Roman"/>
          <w:sz w:val="28"/>
          <w:szCs w:val="28"/>
        </w:rPr>
        <w:t>: Ado-Ekiti, Nigeria</w:t>
      </w:r>
    </w:p>
    <w:p w14:paraId="2BB4DC0A" w14:textId="77777777" w:rsidR="0006793C" w:rsidRPr="00B22425" w:rsidRDefault="00000000">
      <w:p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</w:t>
      </w:r>
      <w:r w:rsidRPr="00B22425">
        <w:rPr>
          <w:rFonts w:ascii="Times New Roman" w:hAnsi="Times New Roman"/>
          <w:b/>
          <w:bCs/>
          <w:sz w:val="28"/>
          <w:szCs w:val="28"/>
        </w:rPr>
        <w:t>Nationality</w:t>
      </w:r>
      <w:r w:rsidRPr="00B22425">
        <w:rPr>
          <w:rFonts w:ascii="Times New Roman" w:hAnsi="Times New Roman"/>
          <w:sz w:val="28"/>
          <w:szCs w:val="28"/>
        </w:rPr>
        <w:t>: Nigerian</w:t>
      </w:r>
    </w:p>
    <w:p w14:paraId="546A392F" w14:textId="77777777" w:rsidR="0006793C" w:rsidRPr="00B22425" w:rsidRDefault="00000000">
      <w:p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</w:t>
      </w:r>
      <w:r w:rsidRPr="00B22425">
        <w:rPr>
          <w:rFonts w:ascii="Times New Roman" w:hAnsi="Times New Roman"/>
          <w:b/>
          <w:bCs/>
          <w:sz w:val="28"/>
          <w:szCs w:val="28"/>
        </w:rPr>
        <w:t>Hobbies</w:t>
      </w:r>
      <w:r w:rsidRPr="00B22425">
        <w:rPr>
          <w:rFonts w:ascii="Times New Roman" w:hAnsi="Times New Roman"/>
          <w:sz w:val="28"/>
          <w:szCs w:val="28"/>
        </w:rPr>
        <w:t>: Reading, Learning New things, Solving Problems with Computer Programming.</w:t>
      </w:r>
    </w:p>
    <w:p w14:paraId="0A2099D8" w14:textId="77777777" w:rsidR="0006793C" w:rsidRPr="00B22425" w:rsidRDefault="0006793C">
      <w:pPr>
        <w:rPr>
          <w:rFonts w:ascii="Times New Roman" w:hAnsi="Times New Roman"/>
          <w:sz w:val="28"/>
          <w:szCs w:val="28"/>
        </w:rPr>
      </w:pPr>
    </w:p>
    <w:p w14:paraId="1FBA97D0" w14:textId="77777777" w:rsidR="0006793C" w:rsidRPr="00381CBF" w:rsidRDefault="00000000">
      <w:pPr>
        <w:rPr>
          <w:rFonts w:ascii="Times New Roman" w:hAnsi="Times New Roman"/>
          <w:b/>
          <w:bCs/>
          <w:sz w:val="32"/>
          <w:szCs w:val="32"/>
        </w:rPr>
      </w:pPr>
      <w:r w:rsidRPr="00381CBF">
        <w:rPr>
          <w:rFonts w:ascii="Times New Roman" w:hAnsi="Times New Roman"/>
          <w:b/>
          <w:bCs/>
          <w:sz w:val="32"/>
          <w:szCs w:val="32"/>
        </w:rPr>
        <w:t>SOCIAL PROFILES</w:t>
      </w:r>
    </w:p>
    <w:p w14:paraId="545EBDB5" w14:textId="77777777" w:rsidR="0006793C" w:rsidRPr="00B22425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22425">
        <w:rPr>
          <w:rFonts w:ascii="Times New Roman" w:hAnsi="Times New Roman"/>
          <w:sz w:val="28"/>
          <w:szCs w:val="28"/>
        </w:rPr>
        <w:t>Github</w:t>
      </w:r>
      <w:proofErr w:type="spellEnd"/>
      <w:r w:rsidRPr="00B22425">
        <w:rPr>
          <w:rFonts w:ascii="Times New Roman" w:hAnsi="Times New Roman"/>
          <w:sz w:val="28"/>
          <w:szCs w:val="28"/>
        </w:rPr>
        <w:t>: https://github.com/PapaBob31</w:t>
      </w:r>
    </w:p>
    <w:p w14:paraId="51A0BCF8" w14:textId="77777777" w:rsidR="0006793C" w:rsidRPr="00B22425" w:rsidRDefault="00000000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My Portfolio: https://papabob31-portfolio.netlify.app/</w:t>
      </w:r>
    </w:p>
    <w:p w14:paraId="1E7E455F" w14:textId="77777777" w:rsidR="0006793C" w:rsidRPr="00B22425" w:rsidRDefault="00000000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Email: egbebitimi121@gmail.com</w:t>
      </w:r>
    </w:p>
    <w:p w14:paraId="6D3807BB" w14:textId="77777777" w:rsidR="0006793C" w:rsidRPr="00B22425" w:rsidRDefault="0006793C">
      <w:pPr>
        <w:rPr>
          <w:rFonts w:ascii="Times New Roman" w:hAnsi="Times New Roman"/>
          <w:sz w:val="28"/>
          <w:szCs w:val="28"/>
        </w:rPr>
      </w:pPr>
    </w:p>
    <w:p w14:paraId="198D6FF2" w14:textId="77777777" w:rsidR="0006793C" w:rsidRPr="00381CBF" w:rsidRDefault="00000000">
      <w:pPr>
        <w:rPr>
          <w:rFonts w:ascii="Times New Roman" w:hAnsi="Times New Roman"/>
          <w:sz w:val="32"/>
          <w:szCs w:val="32"/>
        </w:rPr>
      </w:pPr>
      <w:r w:rsidRPr="00381CBF">
        <w:rPr>
          <w:rFonts w:ascii="Times New Roman" w:hAnsi="Times New Roman"/>
          <w:b/>
          <w:bCs/>
          <w:sz w:val="32"/>
          <w:szCs w:val="32"/>
        </w:rPr>
        <w:t>LANGUAGES SPOKEN</w:t>
      </w:r>
    </w:p>
    <w:p w14:paraId="620C56AD" w14:textId="77777777" w:rsidR="0006793C" w:rsidRPr="00B22425" w:rsidRDefault="00000000">
      <w:pPr>
        <w:ind w:left="220"/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>English and Yoruba. Both spoken fluently</w:t>
      </w:r>
    </w:p>
    <w:p w14:paraId="0E661ACB" w14:textId="77777777" w:rsidR="0006793C" w:rsidRPr="00B22425" w:rsidRDefault="0006793C" w:rsidP="00381CBF">
      <w:pPr>
        <w:rPr>
          <w:rFonts w:ascii="Times New Roman" w:hAnsi="Times New Roman"/>
          <w:sz w:val="28"/>
          <w:szCs w:val="28"/>
        </w:rPr>
      </w:pPr>
    </w:p>
    <w:p w14:paraId="7E1E9F74" w14:textId="77777777" w:rsidR="0006793C" w:rsidRPr="00B22425" w:rsidRDefault="00000000">
      <w:pPr>
        <w:rPr>
          <w:rFonts w:ascii="Times New Roman" w:hAnsi="Times New Roman"/>
          <w:b/>
          <w:bCs/>
          <w:sz w:val="28"/>
          <w:szCs w:val="28"/>
        </w:rPr>
      </w:pPr>
      <w:r w:rsidRPr="00B22425">
        <w:rPr>
          <w:rFonts w:ascii="Times New Roman" w:hAnsi="Times New Roman"/>
          <w:b/>
          <w:bCs/>
          <w:sz w:val="28"/>
          <w:szCs w:val="28"/>
        </w:rPr>
        <w:t>SKILLS</w:t>
      </w:r>
    </w:p>
    <w:p w14:paraId="77D830CE" w14:textId="34346A5F" w:rsidR="0006793C" w:rsidRPr="00B22425" w:rsidRDefault="00381CBF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Jav</w:t>
      </w:r>
      <w:r w:rsidR="0052637D">
        <w:rPr>
          <w:rFonts w:ascii="Times New Roman" w:hAnsi="Times New Roman"/>
          <w:sz w:val="28"/>
          <w:szCs w:val="28"/>
        </w:rPr>
        <w:t>as</w:t>
      </w:r>
      <w:r>
        <w:rPr>
          <w:rFonts w:ascii="Times New Roman" w:hAnsi="Times New Roman"/>
          <w:sz w:val="28"/>
          <w:szCs w:val="28"/>
        </w:rPr>
        <w:t>cript</w:t>
      </w:r>
      <w:proofErr w:type="spellEnd"/>
      <w:r>
        <w:rPr>
          <w:rFonts w:ascii="Times New Roman" w:hAnsi="Times New Roman"/>
          <w:sz w:val="28"/>
          <w:szCs w:val="28"/>
        </w:rPr>
        <w:t xml:space="preserve"> Programming</w:t>
      </w:r>
    </w:p>
    <w:p w14:paraId="7ED9204F" w14:textId="05EFEA09" w:rsidR="0006793C" w:rsidRPr="00381CBF" w:rsidRDefault="00000000" w:rsidP="00381CBF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>Python</w:t>
      </w:r>
      <w:r w:rsidR="00381CBF">
        <w:rPr>
          <w:rFonts w:ascii="Times New Roman" w:hAnsi="Times New Roman"/>
          <w:sz w:val="28"/>
          <w:szCs w:val="28"/>
        </w:rPr>
        <w:t xml:space="preserve"> Programming</w:t>
      </w:r>
    </w:p>
    <w:p w14:paraId="6AB98536" w14:textId="1594BBA8" w:rsidR="0006793C" w:rsidRDefault="00000000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>React</w:t>
      </w:r>
      <w:r w:rsidR="00381C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81CBF">
        <w:rPr>
          <w:rFonts w:ascii="Times New Roman" w:hAnsi="Times New Roman"/>
          <w:sz w:val="28"/>
          <w:szCs w:val="28"/>
        </w:rPr>
        <w:t>Js</w:t>
      </w:r>
      <w:proofErr w:type="spellEnd"/>
      <w:r w:rsidR="00381CBF">
        <w:rPr>
          <w:rFonts w:ascii="Times New Roman" w:hAnsi="Times New Roman"/>
          <w:sz w:val="28"/>
          <w:szCs w:val="28"/>
        </w:rPr>
        <w:t xml:space="preserve"> Library</w:t>
      </w:r>
    </w:p>
    <w:p w14:paraId="36549C13" w14:textId="7C625EB6" w:rsidR="00381CBF" w:rsidRPr="00B22425" w:rsidRDefault="00381CBF">
      <w:pPr>
        <w:pStyle w:val="ListParagraph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NextJs</w:t>
      </w:r>
      <w:proofErr w:type="spellEnd"/>
      <w:r>
        <w:rPr>
          <w:rFonts w:ascii="Times New Roman" w:hAnsi="Times New Roman"/>
          <w:sz w:val="28"/>
          <w:szCs w:val="28"/>
        </w:rPr>
        <w:t xml:space="preserve"> React Framework</w:t>
      </w:r>
    </w:p>
    <w:p w14:paraId="6A385509" w14:textId="048C4E2D" w:rsidR="0006793C" w:rsidRPr="00B22425" w:rsidRDefault="00381CBF">
      <w:pPr>
        <w:pStyle w:val="ListParagraph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Expressjs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2637D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ackend </w:t>
      </w:r>
      <w:r w:rsidR="0052637D">
        <w:rPr>
          <w:rFonts w:ascii="Times New Roman" w:hAnsi="Times New Roman"/>
          <w:sz w:val="28"/>
          <w:szCs w:val="28"/>
        </w:rPr>
        <w:t xml:space="preserve">Web Framework for </w:t>
      </w:r>
      <w:r w:rsidR="00F123E0">
        <w:rPr>
          <w:rFonts w:ascii="Times New Roman" w:hAnsi="Times New Roman"/>
          <w:sz w:val="28"/>
          <w:szCs w:val="28"/>
        </w:rPr>
        <w:t>N</w:t>
      </w:r>
      <w:r w:rsidR="0052637D">
        <w:rPr>
          <w:rFonts w:ascii="Times New Roman" w:hAnsi="Times New Roman"/>
          <w:sz w:val="28"/>
          <w:szCs w:val="28"/>
        </w:rPr>
        <w:t>odejs</w:t>
      </w:r>
    </w:p>
    <w:p w14:paraId="0E23341B" w14:textId="2193B7DF" w:rsidR="0006793C" w:rsidRPr="00B22425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>Typescript</w:t>
      </w:r>
      <w:r w:rsidR="0052637D">
        <w:rPr>
          <w:rFonts w:ascii="Times New Roman" w:hAnsi="Times New Roman"/>
          <w:sz w:val="28"/>
          <w:szCs w:val="28"/>
        </w:rPr>
        <w:t xml:space="preserve"> Programming</w:t>
      </w:r>
    </w:p>
    <w:p w14:paraId="7792B09E" w14:textId="2E9F8D76" w:rsidR="0006793C" w:rsidRDefault="0052637D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Vitest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 xml:space="preserve"> testing library</w:t>
      </w:r>
    </w:p>
    <w:p w14:paraId="301D602B" w14:textId="1A9B8BC9" w:rsidR="00F123E0" w:rsidRDefault="00F123E0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Git for version control</w:t>
      </w:r>
    </w:p>
    <w:p w14:paraId="5E08D866" w14:textId="4A79CB64" w:rsidR="00F123E0" w:rsidRDefault="00F123E0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Postgresql</w:t>
      </w:r>
      <w:proofErr w:type="spellEnd"/>
      <w:r>
        <w:rPr>
          <w:rFonts w:ascii="Times New Roman" w:hAnsi="Times New Roman"/>
          <w:sz w:val="28"/>
          <w:szCs w:val="28"/>
        </w:rPr>
        <w:t xml:space="preserve"> RDBMS</w:t>
      </w:r>
    </w:p>
    <w:p w14:paraId="6FC3E0AB" w14:textId="7BBB9CB7" w:rsidR="00F123E0" w:rsidRPr="00B22425" w:rsidRDefault="00F123E0"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Mongodb</w:t>
      </w:r>
      <w:proofErr w:type="spellEnd"/>
    </w:p>
    <w:p w14:paraId="518EA22C" w14:textId="77777777" w:rsidR="0006793C" w:rsidRPr="00B22425" w:rsidRDefault="0006793C">
      <w:pPr>
        <w:rPr>
          <w:rFonts w:ascii="Times New Roman" w:hAnsi="Times New Roman"/>
          <w:sz w:val="28"/>
          <w:szCs w:val="28"/>
        </w:rPr>
      </w:pPr>
    </w:p>
    <w:p w14:paraId="07D6381F" w14:textId="3FA6E2C2" w:rsidR="0006793C" w:rsidRDefault="00F123E0" w:rsidP="00F123E0">
      <w:pPr>
        <w:rPr>
          <w:rFonts w:ascii="Times New Roman" w:hAnsi="Times New Roman"/>
          <w:b/>
          <w:bCs/>
          <w:sz w:val="32"/>
          <w:szCs w:val="32"/>
        </w:rPr>
      </w:pPr>
      <w:r w:rsidRPr="00F123E0">
        <w:rPr>
          <w:rFonts w:ascii="Times New Roman" w:hAnsi="Times New Roman"/>
          <w:b/>
          <w:bCs/>
          <w:sz w:val="32"/>
          <w:szCs w:val="32"/>
        </w:rPr>
        <w:lastRenderedPageBreak/>
        <w:t>EXPERIENCE</w:t>
      </w:r>
      <w:r w:rsidRPr="00F123E0">
        <w:rPr>
          <w:rFonts w:ascii="Times New Roman" w:hAnsi="Times New Roman"/>
          <w:b/>
          <w:bCs/>
          <w:sz w:val="32"/>
          <w:szCs w:val="32"/>
        </w:rPr>
        <w:tab/>
      </w:r>
    </w:p>
    <w:p w14:paraId="55FB8673" w14:textId="1184680A" w:rsidR="009C1B01" w:rsidRPr="009C1B01" w:rsidRDefault="009C1B01" w:rsidP="00F123E0">
      <w:pPr>
        <w:rPr>
          <w:rFonts w:ascii="Times New Roman" w:hAnsi="Times New Roman"/>
          <w:sz w:val="28"/>
          <w:szCs w:val="28"/>
        </w:rPr>
      </w:pPr>
      <w:r w:rsidRPr="009C1B01">
        <w:rPr>
          <w:rFonts w:ascii="Times New Roman" w:hAnsi="Times New Roman"/>
          <w:sz w:val="28"/>
          <w:szCs w:val="28"/>
        </w:rPr>
        <w:t xml:space="preserve">Some </w:t>
      </w:r>
      <w:r>
        <w:rPr>
          <w:rFonts w:ascii="Times New Roman" w:hAnsi="Times New Roman"/>
          <w:sz w:val="28"/>
          <w:szCs w:val="28"/>
        </w:rPr>
        <w:t>of my experience with various projects are listed below</w:t>
      </w:r>
    </w:p>
    <w:p w14:paraId="40F5DE5B" w14:textId="38FC24D5" w:rsidR="00F123E0" w:rsidRPr="00F123E0" w:rsidRDefault="00F123E0">
      <w:pPr>
        <w:pStyle w:val="ListParagraph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Bebe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Bitez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– Freelance</w:t>
      </w:r>
    </w:p>
    <w:p w14:paraId="5E1AC26C" w14:textId="77777777" w:rsidR="00F123E0" w:rsidRDefault="00F123E0" w:rsidP="00F123E0">
      <w:pPr>
        <w:pStyle w:val="ListParagraph"/>
        <w:rPr>
          <w:rFonts w:ascii="Times New Roman" w:hAnsi="Times New Roman"/>
          <w:sz w:val="28"/>
          <w:szCs w:val="28"/>
        </w:rPr>
      </w:pPr>
      <w:proofErr w:type="spellStart"/>
      <w:r w:rsidRPr="00F123E0">
        <w:rPr>
          <w:rFonts w:ascii="Times New Roman" w:hAnsi="Times New Roman"/>
          <w:sz w:val="28"/>
          <w:szCs w:val="28"/>
        </w:rPr>
        <w:t>Wix</w:t>
      </w:r>
      <w:proofErr w:type="spellEnd"/>
      <w:r w:rsidRPr="00F123E0">
        <w:rPr>
          <w:rFonts w:ascii="Times New Roman" w:hAnsi="Times New Roman"/>
          <w:sz w:val="28"/>
          <w:szCs w:val="28"/>
        </w:rPr>
        <w:t xml:space="preserve"> website Developer. </w:t>
      </w:r>
    </w:p>
    <w:p w14:paraId="6130B4FB" w14:textId="3C1DCBA8" w:rsidR="00F123E0" w:rsidRPr="00F123E0" w:rsidRDefault="00F123E0" w:rsidP="00F123E0">
      <w:pPr>
        <w:pStyle w:val="ListParagraph"/>
        <w:rPr>
          <w:rFonts w:ascii="Times New Roman" w:hAnsi="Times New Roman"/>
          <w:sz w:val="28"/>
          <w:szCs w:val="28"/>
        </w:rPr>
      </w:pPr>
      <w:r w:rsidRPr="00F123E0">
        <w:rPr>
          <w:rFonts w:ascii="Times New Roman" w:hAnsi="Times New Roman"/>
          <w:sz w:val="28"/>
          <w:szCs w:val="28"/>
        </w:rPr>
        <w:t xml:space="preserve">Added interactivity to shopping cart selection with the </w:t>
      </w:r>
      <w:proofErr w:type="spellStart"/>
      <w:r w:rsidRPr="00F123E0">
        <w:rPr>
          <w:rFonts w:ascii="Times New Roman" w:hAnsi="Times New Roman"/>
          <w:sz w:val="28"/>
          <w:szCs w:val="28"/>
        </w:rPr>
        <w:t>wix’s</w:t>
      </w:r>
      <w:proofErr w:type="spellEnd"/>
      <w:r w:rsidRPr="00F123E0">
        <w:rPr>
          <w:rFonts w:ascii="Times New Roman" w:hAnsi="Times New Roman"/>
          <w:sz w:val="28"/>
          <w:szCs w:val="28"/>
        </w:rPr>
        <w:t xml:space="preserve"> velo </w:t>
      </w:r>
      <w:proofErr w:type="spellStart"/>
      <w:r w:rsidRPr="00F123E0">
        <w:rPr>
          <w:rFonts w:ascii="Times New Roman" w:hAnsi="Times New Roman"/>
          <w:sz w:val="28"/>
          <w:szCs w:val="28"/>
        </w:rPr>
        <w:t>api</w:t>
      </w:r>
      <w:proofErr w:type="spellEnd"/>
      <w:r w:rsidRPr="00F123E0">
        <w:rPr>
          <w:rFonts w:ascii="Times New Roman" w:hAnsi="Times New Roman"/>
          <w:sz w:val="28"/>
          <w:szCs w:val="28"/>
        </w:rPr>
        <w:t>.</w:t>
      </w:r>
    </w:p>
    <w:p w14:paraId="255C0374" w14:textId="249BED28" w:rsidR="00F123E0" w:rsidRDefault="00F123E0" w:rsidP="00F123E0">
      <w:pPr>
        <w:pStyle w:val="ListParagraph"/>
        <w:rPr>
          <w:rFonts w:ascii="Times New Roman" w:hAnsi="Times New Roman"/>
          <w:sz w:val="28"/>
          <w:szCs w:val="28"/>
        </w:rPr>
      </w:pPr>
      <w:r w:rsidRPr="00F123E0">
        <w:rPr>
          <w:rFonts w:ascii="Times New Roman" w:hAnsi="Times New Roman"/>
          <w:sz w:val="28"/>
          <w:szCs w:val="28"/>
        </w:rPr>
        <w:t xml:space="preserve">Added the functionality for a user to select multiple items, viewing the total price of items selected and adding the selections to cart at once as opposed to the default </w:t>
      </w:r>
      <w:proofErr w:type="spellStart"/>
      <w:r w:rsidRPr="00F123E0">
        <w:rPr>
          <w:rFonts w:ascii="Times New Roman" w:hAnsi="Times New Roman"/>
          <w:sz w:val="28"/>
          <w:szCs w:val="28"/>
        </w:rPr>
        <w:t>wix</w:t>
      </w:r>
      <w:proofErr w:type="spellEnd"/>
      <w:r w:rsidRPr="00F123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23E0">
        <w:rPr>
          <w:rFonts w:ascii="Times New Roman" w:hAnsi="Times New Roman"/>
          <w:sz w:val="28"/>
          <w:szCs w:val="28"/>
        </w:rPr>
        <w:t>behaviour</w:t>
      </w:r>
      <w:proofErr w:type="spellEnd"/>
      <w:r w:rsidRPr="00F123E0">
        <w:rPr>
          <w:rFonts w:ascii="Times New Roman" w:hAnsi="Times New Roman"/>
          <w:sz w:val="28"/>
          <w:szCs w:val="28"/>
        </w:rPr>
        <w:t xml:space="preserve"> of adding only a single item to cart at a time.</w:t>
      </w:r>
    </w:p>
    <w:p w14:paraId="7EE1273C" w14:textId="37013B97" w:rsidR="00F123E0" w:rsidRDefault="00F123E0" w:rsidP="00F123E0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 w:rsidRPr="00F123E0">
        <w:rPr>
          <w:rFonts w:ascii="Times New Roman" w:hAnsi="Times New Roman"/>
          <w:b/>
          <w:bCs/>
          <w:sz w:val="28"/>
          <w:szCs w:val="28"/>
        </w:rPr>
        <w:t xml:space="preserve">SatyamYoga.net </w:t>
      </w:r>
      <w:r>
        <w:rPr>
          <w:rFonts w:ascii="Times New Roman" w:hAnsi="Times New Roman"/>
          <w:b/>
          <w:bCs/>
          <w:sz w:val="28"/>
          <w:szCs w:val="28"/>
        </w:rPr>
        <w:t>–</w:t>
      </w:r>
      <w:r w:rsidRPr="00F123E0">
        <w:rPr>
          <w:rFonts w:ascii="Times New Roman" w:hAnsi="Times New Roman"/>
          <w:b/>
          <w:bCs/>
          <w:sz w:val="28"/>
          <w:szCs w:val="28"/>
        </w:rPr>
        <w:t xml:space="preserve"> Freelance</w:t>
      </w:r>
    </w:p>
    <w:p w14:paraId="7778F505" w14:textId="77777777" w:rsidR="00F123E0" w:rsidRPr="00F123E0" w:rsidRDefault="00F123E0" w:rsidP="00F123E0">
      <w:pPr>
        <w:pStyle w:val="ListParagraph"/>
        <w:rPr>
          <w:rFonts w:ascii="Times New Roman" w:hAnsi="Times New Roman"/>
          <w:sz w:val="28"/>
          <w:szCs w:val="28"/>
        </w:rPr>
      </w:pPr>
      <w:r w:rsidRPr="00F123E0">
        <w:rPr>
          <w:rFonts w:ascii="Times New Roman" w:hAnsi="Times New Roman"/>
          <w:sz w:val="28"/>
          <w:szCs w:val="28"/>
        </w:rPr>
        <w:t>Implemented the display of the site’s available services based on location.</w:t>
      </w:r>
    </w:p>
    <w:p w14:paraId="70A30600" w14:textId="7E047383" w:rsidR="00B22425" w:rsidRPr="00B22425" w:rsidRDefault="00F123E0" w:rsidP="00F123E0">
      <w:pPr>
        <w:pStyle w:val="ListParagraph"/>
        <w:rPr>
          <w:rFonts w:ascii="Times New Roman" w:hAnsi="Times New Roman"/>
          <w:sz w:val="28"/>
          <w:szCs w:val="28"/>
        </w:rPr>
      </w:pPr>
      <w:r w:rsidRPr="00F123E0">
        <w:rPr>
          <w:rFonts w:ascii="Times New Roman" w:hAnsi="Times New Roman"/>
          <w:sz w:val="28"/>
          <w:szCs w:val="28"/>
        </w:rPr>
        <w:t>I added the functionality of a User viewing only a subset of services provided by the website based on the User’s location</w:t>
      </w:r>
    </w:p>
    <w:p w14:paraId="1BBF40F0" w14:textId="59440031" w:rsidR="0006793C" w:rsidRPr="00B22425" w:rsidRDefault="00000000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b/>
          <w:bCs/>
          <w:sz w:val="28"/>
          <w:szCs w:val="28"/>
        </w:rPr>
        <w:t>Quiz4U</w:t>
      </w:r>
    </w:p>
    <w:p w14:paraId="4C629405" w14:textId="1789FDC3" w:rsidR="0006793C" w:rsidRDefault="00000000" w:rsidP="007600FF">
      <w:pPr>
        <w:pStyle w:val="ListParagraph"/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>Created a website for creating and answering</w:t>
      </w:r>
      <w:r w:rsidR="00F123E0">
        <w:rPr>
          <w:rFonts w:ascii="Times New Roman" w:hAnsi="Times New Roman"/>
          <w:sz w:val="28"/>
          <w:szCs w:val="28"/>
        </w:rPr>
        <w:t xml:space="preserve"> multiple choice</w:t>
      </w:r>
      <w:r w:rsidRPr="00B22425">
        <w:rPr>
          <w:rFonts w:ascii="Times New Roman" w:hAnsi="Times New Roman"/>
          <w:sz w:val="28"/>
          <w:szCs w:val="28"/>
        </w:rPr>
        <w:t xml:space="preserve"> quizzes. </w:t>
      </w:r>
      <w:r w:rsidR="00F123E0">
        <w:rPr>
          <w:rFonts w:ascii="Times New Roman" w:hAnsi="Times New Roman"/>
          <w:sz w:val="28"/>
          <w:szCs w:val="28"/>
        </w:rPr>
        <w:t xml:space="preserve">The project used the </w:t>
      </w:r>
      <w:proofErr w:type="spellStart"/>
      <w:r w:rsidR="00F123E0">
        <w:rPr>
          <w:rFonts w:ascii="Times New Roman" w:hAnsi="Times New Roman"/>
          <w:sz w:val="28"/>
          <w:szCs w:val="28"/>
        </w:rPr>
        <w:t>NextJs</w:t>
      </w:r>
      <w:proofErr w:type="spellEnd"/>
      <w:r w:rsidR="00F123E0">
        <w:rPr>
          <w:rFonts w:ascii="Times New Roman" w:hAnsi="Times New Roman"/>
          <w:sz w:val="28"/>
          <w:szCs w:val="28"/>
        </w:rPr>
        <w:t xml:space="preserve"> React Framework and stored data in a </w:t>
      </w:r>
      <w:proofErr w:type="spellStart"/>
      <w:r w:rsidR="00F123E0">
        <w:rPr>
          <w:rFonts w:ascii="Times New Roman" w:hAnsi="Times New Roman"/>
          <w:sz w:val="28"/>
          <w:szCs w:val="28"/>
        </w:rPr>
        <w:t>postgresql</w:t>
      </w:r>
      <w:proofErr w:type="spellEnd"/>
      <w:r w:rsidR="00F123E0">
        <w:rPr>
          <w:rFonts w:ascii="Times New Roman" w:hAnsi="Times New Roman"/>
          <w:sz w:val="28"/>
          <w:szCs w:val="28"/>
        </w:rPr>
        <w:t xml:space="preserve"> database. </w:t>
      </w:r>
      <w:r w:rsidRPr="00B22425">
        <w:rPr>
          <w:rFonts w:ascii="Times New Roman" w:hAnsi="Times New Roman"/>
          <w:sz w:val="28"/>
          <w:szCs w:val="28"/>
        </w:rPr>
        <w:t>Proper User authorization and Authentication were also integrated.</w:t>
      </w:r>
    </w:p>
    <w:p w14:paraId="52FA7963" w14:textId="4878A5A5" w:rsidR="007600FF" w:rsidRDefault="007600FF" w:rsidP="007600FF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 w:rsidRPr="007600FF">
        <w:rPr>
          <w:rFonts w:ascii="Times New Roman" w:hAnsi="Times New Roman"/>
          <w:b/>
          <w:bCs/>
          <w:sz w:val="28"/>
          <w:szCs w:val="28"/>
        </w:rPr>
        <w:t>Mark</w:t>
      </w:r>
      <w:r>
        <w:rPr>
          <w:rFonts w:ascii="Times New Roman" w:hAnsi="Times New Roman"/>
          <w:b/>
          <w:bCs/>
          <w:sz w:val="28"/>
          <w:szCs w:val="28"/>
        </w:rPr>
        <w:t>down Parser</w:t>
      </w:r>
    </w:p>
    <w:p w14:paraId="63EE7E05" w14:textId="306429AA" w:rsidR="007600FF" w:rsidRDefault="007600FF" w:rsidP="007600FF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Markdown is a popular plain text format used as an html substitute for interchange of html documents that are meant to be read outside the browser. It’s a popular format used on a lot of websites like </w:t>
      </w:r>
      <w:proofErr w:type="spellStart"/>
      <w:r>
        <w:rPr>
          <w:rFonts w:ascii="Times New Roman" w:hAnsi="Times New Roman"/>
          <w:sz w:val="28"/>
          <w:szCs w:val="28"/>
        </w:rPr>
        <w:t>github</w:t>
      </w:r>
      <w:proofErr w:type="spellEnd"/>
      <w:r>
        <w:rPr>
          <w:rFonts w:ascii="Times New Roman" w:hAnsi="Times New Roman"/>
          <w:sz w:val="28"/>
          <w:szCs w:val="28"/>
        </w:rPr>
        <w:t xml:space="preserve">, reddit, </w:t>
      </w:r>
      <w:proofErr w:type="spellStart"/>
      <w:r>
        <w:rPr>
          <w:rFonts w:ascii="Times New Roman" w:hAnsi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/>
          <w:sz w:val="28"/>
          <w:szCs w:val="28"/>
        </w:rPr>
        <w:t xml:space="preserve"> to name a few. I wrote a parser for the format to convert it to html</w:t>
      </w:r>
      <w:r w:rsidR="000C48CE">
        <w:rPr>
          <w:rFonts w:ascii="Times New Roman" w:hAnsi="Times New Roman"/>
          <w:sz w:val="28"/>
          <w:szCs w:val="28"/>
        </w:rPr>
        <w:t>. The parser was written in the</w:t>
      </w:r>
      <w:r>
        <w:rPr>
          <w:rFonts w:ascii="Times New Roman" w:hAnsi="Times New Roman"/>
          <w:sz w:val="28"/>
          <w:szCs w:val="28"/>
        </w:rPr>
        <w:t xml:space="preserve"> typescript</w:t>
      </w:r>
      <w:r w:rsidR="000C48CE">
        <w:rPr>
          <w:rFonts w:ascii="Times New Roman" w:hAnsi="Times New Roman"/>
          <w:sz w:val="28"/>
          <w:szCs w:val="28"/>
        </w:rPr>
        <w:t xml:space="preserve"> programming language.</w:t>
      </w:r>
    </w:p>
    <w:p w14:paraId="7923D2AF" w14:textId="6103BF49" w:rsidR="007600FF" w:rsidRDefault="007600FF" w:rsidP="007600FF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 w:rsidRPr="007600FF">
        <w:rPr>
          <w:rFonts w:ascii="Times New Roman" w:hAnsi="Times New Roman"/>
          <w:b/>
          <w:bCs/>
          <w:sz w:val="28"/>
          <w:szCs w:val="28"/>
        </w:rPr>
        <w:t>DMDB</w:t>
      </w:r>
    </w:p>
    <w:p w14:paraId="6F86B89A" w14:textId="1E64EC99" w:rsidR="006D1398" w:rsidRDefault="007600FF" w:rsidP="006D13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DMDB is a website where you can view information such as title, release date, trailers, genre </w:t>
      </w:r>
      <w:proofErr w:type="spellStart"/>
      <w:r>
        <w:rPr>
          <w:rFonts w:ascii="Times New Roman" w:hAnsi="Times New Roman"/>
          <w:sz w:val="28"/>
          <w:szCs w:val="28"/>
        </w:rPr>
        <w:t>e.t.c</w:t>
      </w:r>
      <w:proofErr w:type="spellEnd"/>
      <w:r>
        <w:rPr>
          <w:rFonts w:ascii="Times New Roman" w:hAnsi="Times New Roman"/>
          <w:sz w:val="28"/>
          <w:szCs w:val="28"/>
        </w:rPr>
        <w:t>. about released and upcoming movies. It has a beautiful, accessible and interactive user interface. It’s also equipped with server – side routing between pages. It was built with HTML, CSS and Vanilla JS.</w:t>
      </w:r>
    </w:p>
    <w:p w14:paraId="396D5FED" w14:textId="240D0C0E" w:rsidR="006D1398" w:rsidRDefault="006D1398" w:rsidP="006D1398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</w:rPr>
      </w:pPr>
      <w:r w:rsidRPr="006D1398">
        <w:rPr>
          <w:rFonts w:ascii="Times New Roman" w:hAnsi="Times New Roman"/>
          <w:b/>
          <w:bCs/>
          <w:sz w:val="28"/>
          <w:szCs w:val="28"/>
        </w:rPr>
        <w:t>2048 Game</w:t>
      </w:r>
    </w:p>
    <w:p w14:paraId="06D38341" w14:textId="6D57EC48" w:rsidR="006D1398" w:rsidRDefault="006D1398" w:rsidP="006D1398"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built a clone of the classic 2048 game with React and Typescript</w:t>
      </w:r>
    </w:p>
    <w:p w14:paraId="2DB608B6" w14:textId="77777777" w:rsidR="00E0065E" w:rsidRPr="00E0065E" w:rsidRDefault="00E0065E" w:rsidP="006D1398">
      <w:pPr>
        <w:pStyle w:val="ListParagraph"/>
        <w:rPr>
          <w:rFonts w:ascii="Times New Roman" w:hAnsi="Times New Roman"/>
          <w:sz w:val="32"/>
          <w:szCs w:val="32"/>
        </w:rPr>
      </w:pPr>
    </w:p>
    <w:p w14:paraId="7CD551BD" w14:textId="77777777" w:rsidR="0006793C" w:rsidRPr="00E0065E" w:rsidRDefault="00000000">
      <w:pPr>
        <w:rPr>
          <w:rFonts w:ascii="Times New Roman" w:hAnsi="Times New Roman"/>
          <w:b/>
          <w:bCs/>
          <w:sz w:val="32"/>
          <w:szCs w:val="32"/>
        </w:rPr>
      </w:pPr>
      <w:r w:rsidRPr="00E0065E">
        <w:rPr>
          <w:rFonts w:ascii="Times New Roman" w:hAnsi="Times New Roman"/>
          <w:b/>
          <w:bCs/>
          <w:sz w:val="32"/>
          <w:szCs w:val="32"/>
        </w:rPr>
        <w:t>EDUCATION</w:t>
      </w:r>
    </w:p>
    <w:p w14:paraId="1EADBC45" w14:textId="77777777" w:rsidR="0006793C" w:rsidRPr="00B22425" w:rsidRDefault="00000000">
      <w:pPr>
        <w:rPr>
          <w:rFonts w:ascii="Times New Roman" w:hAnsi="Times New Roman"/>
          <w:sz w:val="28"/>
          <w:szCs w:val="28"/>
        </w:rPr>
      </w:pPr>
      <w:r w:rsidRPr="00B22425">
        <w:rPr>
          <w:rFonts w:ascii="Times New Roman" w:hAnsi="Times New Roman"/>
          <w:sz w:val="28"/>
          <w:szCs w:val="28"/>
        </w:rPr>
        <w:t xml:space="preserve">  Currently Studying at the Federal University of Technology, Akure, Ondo State. Nigeria.</w:t>
      </w:r>
    </w:p>
    <w:p w14:paraId="0A1C593E" w14:textId="77777777" w:rsidR="0006793C" w:rsidRPr="00B22425" w:rsidRDefault="0006793C">
      <w:pPr>
        <w:rPr>
          <w:rFonts w:ascii="Times New Roman" w:hAnsi="Times New Roman"/>
          <w:sz w:val="28"/>
          <w:szCs w:val="28"/>
        </w:rPr>
      </w:pPr>
    </w:p>
    <w:sectPr w:rsidR="0006793C" w:rsidRPr="00B22425" w:rsidSect="00F123E0">
      <w:pgSz w:w="12240" w:h="15840"/>
      <w:pgMar w:top="81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D12B4"/>
    <w:multiLevelType w:val="hybridMultilevel"/>
    <w:tmpl w:val="7BA4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330687">
    <w:abstractNumId w:val="0"/>
  </w:num>
  <w:num w:numId="2" w16cid:durableId="863176923">
    <w:abstractNumId w:val="1"/>
  </w:num>
  <w:num w:numId="3" w16cid:durableId="1550847442">
    <w:abstractNumId w:val="2"/>
  </w:num>
  <w:num w:numId="4" w16cid:durableId="364985829">
    <w:abstractNumId w:val="3"/>
  </w:num>
  <w:num w:numId="5" w16cid:durableId="209803394">
    <w:abstractNumId w:val="4"/>
  </w:num>
  <w:num w:numId="6" w16cid:durableId="58330936">
    <w:abstractNumId w:val="5"/>
  </w:num>
  <w:num w:numId="7" w16cid:durableId="728652496">
    <w:abstractNumId w:val="6"/>
  </w:num>
  <w:num w:numId="8" w16cid:durableId="442772245">
    <w:abstractNumId w:val="7"/>
  </w:num>
  <w:num w:numId="9" w16cid:durableId="461924975">
    <w:abstractNumId w:val="8"/>
  </w:num>
  <w:num w:numId="10" w16cid:durableId="976641717">
    <w:abstractNumId w:val="9"/>
  </w:num>
  <w:num w:numId="11" w16cid:durableId="1203708898">
    <w:abstractNumId w:val="10"/>
  </w:num>
  <w:num w:numId="12" w16cid:durableId="18624711">
    <w:abstractNumId w:val="11"/>
  </w:num>
  <w:num w:numId="13" w16cid:durableId="17906637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93C"/>
    <w:rsid w:val="0006793C"/>
    <w:rsid w:val="000C48CE"/>
    <w:rsid w:val="00381CBF"/>
    <w:rsid w:val="0052637D"/>
    <w:rsid w:val="006D1398"/>
    <w:rsid w:val="007600FF"/>
    <w:rsid w:val="009C1B01"/>
    <w:rsid w:val="00B22425"/>
    <w:rsid w:val="00E0065E"/>
    <w:rsid w:val="00F1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A3CBB0"/>
  <w15:docId w15:val="{6923608A-FF54-4D91-A169-7A3D9141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X657C</dc:creator>
  <cp:lastModifiedBy>HP</cp:lastModifiedBy>
  <cp:revision>8</cp:revision>
  <dcterms:created xsi:type="dcterms:W3CDTF">2024-01-28T23:56:00Z</dcterms:created>
  <dcterms:modified xsi:type="dcterms:W3CDTF">2024-10-20T22:42:00Z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1a54fb3fb577492d9cf7281f07b73ff0</vt:lpwstr>
  </property>
</Properties>
</file>